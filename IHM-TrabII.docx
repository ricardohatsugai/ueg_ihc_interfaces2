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8095A" w:rsidRPr="00EB6E3E" w:rsidRDefault="002F7A82">
      <w:pPr>
        <w:rPr>
          <w:rFonts w:ascii="Arial" w:hAnsi="Arial" w:cs="Arial"/>
          <w:b/>
          <w:sz w:val="22"/>
          <w:szCs w:val="22"/>
        </w:rPr>
      </w:pPr>
      <w:r w:rsidRPr="00EB6E3E">
        <w:rPr>
          <w:rFonts w:ascii="Arial" w:hAnsi="Arial" w:cs="Arial"/>
          <w:b/>
          <w:sz w:val="22"/>
          <w:szCs w:val="22"/>
        </w:rPr>
        <w:t>UEG – Unidade Trindade</w:t>
      </w:r>
      <w:r w:rsidR="00E8095A" w:rsidRPr="00EB6E3E">
        <w:rPr>
          <w:rFonts w:ascii="Arial" w:hAnsi="Arial" w:cs="Arial"/>
          <w:b/>
          <w:sz w:val="22"/>
          <w:szCs w:val="22"/>
        </w:rPr>
        <w:t xml:space="preserve">                                              </w:t>
      </w:r>
      <w:r w:rsidRPr="00EB6E3E">
        <w:rPr>
          <w:rFonts w:ascii="Arial" w:hAnsi="Arial" w:cs="Arial"/>
          <w:b/>
          <w:sz w:val="22"/>
          <w:szCs w:val="22"/>
        </w:rPr>
        <w:t xml:space="preserve">                                </w:t>
      </w:r>
      <w:r w:rsidR="00E8095A" w:rsidRPr="00EB6E3E">
        <w:rPr>
          <w:rFonts w:ascii="Arial" w:hAnsi="Arial" w:cs="Arial"/>
          <w:b/>
          <w:sz w:val="22"/>
          <w:szCs w:val="22"/>
        </w:rPr>
        <w:t xml:space="preserve"> </w:t>
      </w:r>
      <w:r w:rsidR="00BE2F5E">
        <w:rPr>
          <w:rFonts w:ascii="Arial" w:hAnsi="Arial" w:cs="Arial"/>
          <w:b/>
          <w:sz w:val="22"/>
          <w:szCs w:val="22"/>
        </w:rPr>
        <w:t xml:space="preserve"> </w:t>
      </w:r>
      <w:r w:rsidRPr="00EB6E3E">
        <w:rPr>
          <w:rFonts w:ascii="Arial" w:hAnsi="Arial" w:cs="Arial"/>
          <w:b/>
          <w:sz w:val="22"/>
          <w:szCs w:val="22"/>
        </w:rPr>
        <w:t xml:space="preserve">   -:-    </w:t>
      </w:r>
      <w:r w:rsidR="00ED7A99" w:rsidRPr="00EB6E3E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513A32" w:rsidRPr="00EB6E3E">
        <w:rPr>
          <w:rFonts w:ascii="Arial" w:hAnsi="Arial" w:cs="Arial"/>
          <w:b/>
          <w:sz w:val="22"/>
          <w:szCs w:val="22"/>
        </w:rPr>
        <w:t xml:space="preserve">              </w:t>
      </w:r>
      <w:r w:rsidR="00ED7A99" w:rsidRPr="00EB6E3E">
        <w:rPr>
          <w:rFonts w:ascii="Arial" w:hAnsi="Arial" w:cs="Arial"/>
          <w:b/>
          <w:sz w:val="22"/>
          <w:szCs w:val="22"/>
        </w:rPr>
        <w:t xml:space="preserve">        </w:t>
      </w:r>
      <w:r w:rsidR="004C29BB" w:rsidRPr="00EB6E3E">
        <w:rPr>
          <w:rFonts w:ascii="Arial" w:hAnsi="Arial" w:cs="Arial"/>
          <w:b/>
          <w:sz w:val="22"/>
          <w:szCs w:val="22"/>
        </w:rPr>
        <w:t>Sistemas de Informação</w:t>
      </w:r>
    </w:p>
    <w:p w:rsidR="00E8095A" w:rsidRPr="004E7F7F" w:rsidRDefault="00E8095A">
      <w:pPr>
        <w:rPr>
          <w:rFonts w:ascii="Arial" w:hAnsi="Arial" w:cs="Arial"/>
          <w:b/>
          <w:sz w:val="22"/>
          <w:szCs w:val="22"/>
        </w:rPr>
      </w:pPr>
      <w:r w:rsidRPr="004E7F7F">
        <w:rPr>
          <w:rFonts w:ascii="Arial" w:hAnsi="Arial" w:cs="Arial"/>
          <w:b/>
          <w:sz w:val="22"/>
          <w:szCs w:val="22"/>
        </w:rPr>
        <w:t xml:space="preserve">Disciplina: </w:t>
      </w:r>
      <w:r w:rsidR="000C5AE5">
        <w:rPr>
          <w:rFonts w:ascii="Arial" w:hAnsi="Arial" w:cs="Arial"/>
          <w:b/>
          <w:sz w:val="22"/>
          <w:szCs w:val="22"/>
        </w:rPr>
        <w:t>Interação</w:t>
      </w:r>
      <w:r w:rsidR="00BE2F5E">
        <w:rPr>
          <w:rFonts w:ascii="Arial" w:hAnsi="Arial" w:cs="Arial"/>
          <w:b/>
          <w:sz w:val="22"/>
          <w:szCs w:val="22"/>
        </w:rPr>
        <w:t xml:space="preserve"> Humano-Computador</w:t>
      </w:r>
      <w:r w:rsidRPr="004E7F7F">
        <w:rPr>
          <w:rFonts w:ascii="Arial" w:hAnsi="Arial" w:cs="Arial"/>
          <w:b/>
          <w:sz w:val="22"/>
          <w:szCs w:val="22"/>
        </w:rPr>
        <w:t xml:space="preserve">   </w:t>
      </w:r>
      <w:r w:rsidR="00BE2F5E">
        <w:rPr>
          <w:rFonts w:ascii="Arial" w:hAnsi="Arial" w:cs="Arial"/>
          <w:b/>
          <w:sz w:val="22"/>
          <w:szCs w:val="22"/>
        </w:rPr>
        <w:t xml:space="preserve">-:- </w:t>
      </w:r>
      <w:r w:rsidR="000C5AE5">
        <w:rPr>
          <w:rFonts w:ascii="Arial" w:hAnsi="Arial" w:cs="Arial"/>
          <w:b/>
          <w:sz w:val="22"/>
          <w:szCs w:val="22"/>
        </w:rPr>
        <w:t xml:space="preserve"> </w:t>
      </w:r>
      <w:r w:rsidR="00BE2F5E">
        <w:rPr>
          <w:rFonts w:ascii="Arial" w:hAnsi="Arial" w:cs="Arial"/>
          <w:b/>
          <w:sz w:val="22"/>
          <w:szCs w:val="22"/>
        </w:rPr>
        <w:t>II Trabalho</w:t>
      </w:r>
      <w:r w:rsidR="00513A32" w:rsidRPr="004E7F7F">
        <w:rPr>
          <w:rFonts w:ascii="Arial" w:hAnsi="Arial" w:cs="Arial"/>
          <w:b/>
          <w:sz w:val="22"/>
          <w:szCs w:val="22"/>
        </w:rPr>
        <w:t xml:space="preserve">                 </w:t>
      </w:r>
      <w:r w:rsidR="00BE2F5E">
        <w:rPr>
          <w:rFonts w:ascii="Arial" w:hAnsi="Arial" w:cs="Arial"/>
          <w:b/>
          <w:sz w:val="22"/>
          <w:szCs w:val="22"/>
        </w:rPr>
        <w:t xml:space="preserve">  </w:t>
      </w:r>
      <w:r w:rsidR="00513A32" w:rsidRPr="004E7F7F">
        <w:rPr>
          <w:rFonts w:ascii="Arial" w:hAnsi="Arial" w:cs="Arial"/>
          <w:b/>
          <w:sz w:val="22"/>
          <w:szCs w:val="22"/>
        </w:rPr>
        <w:t xml:space="preserve">  -:-</w:t>
      </w:r>
      <w:r w:rsidR="00ED7A99" w:rsidRPr="004E7F7F">
        <w:rPr>
          <w:rFonts w:ascii="Arial" w:hAnsi="Arial" w:cs="Arial"/>
          <w:b/>
          <w:sz w:val="22"/>
          <w:szCs w:val="22"/>
        </w:rPr>
        <w:t xml:space="preserve">                                                   </w:t>
      </w:r>
      <w:r w:rsidR="00513A32" w:rsidRPr="004E7F7F">
        <w:rPr>
          <w:rFonts w:ascii="Arial" w:hAnsi="Arial" w:cs="Arial"/>
          <w:b/>
          <w:sz w:val="22"/>
          <w:szCs w:val="22"/>
        </w:rPr>
        <w:t xml:space="preserve">              </w:t>
      </w:r>
      <w:r w:rsidR="00ED7A99" w:rsidRPr="004E7F7F">
        <w:rPr>
          <w:rFonts w:ascii="Arial" w:hAnsi="Arial" w:cs="Arial"/>
          <w:b/>
          <w:sz w:val="22"/>
          <w:szCs w:val="22"/>
        </w:rPr>
        <w:t xml:space="preserve">     </w:t>
      </w:r>
      <w:r w:rsidRPr="004E7F7F">
        <w:rPr>
          <w:rFonts w:ascii="Arial" w:hAnsi="Arial" w:cs="Arial"/>
          <w:b/>
          <w:sz w:val="22"/>
          <w:szCs w:val="22"/>
        </w:rPr>
        <w:t xml:space="preserve"> Prof. Paulo Almeida</w:t>
      </w:r>
    </w:p>
    <w:p w:rsidR="00E8095A" w:rsidRPr="004E7F7F" w:rsidRDefault="00ED7A99">
      <w:pPr>
        <w:rPr>
          <w:rFonts w:ascii="Arial" w:hAnsi="Arial" w:cs="Arial"/>
          <w:b/>
          <w:bCs/>
          <w:sz w:val="22"/>
          <w:szCs w:val="22"/>
        </w:rPr>
      </w:pPr>
      <w:r w:rsidRPr="004E7F7F">
        <w:rPr>
          <w:rFonts w:ascii="Arial" w:hAnsi="Arial" w:cs="Arial"/>
          <w:b/>
          <w:sz w:val="22"/>
          <w:szCs w:val="22"/>
        </w:rPr>
        <w:t xml:space="preserve">                               </w:t>
      </w:r>
    </w:p>
    <w:p w:rsidR="00C242B9" w:rsidRPr="004E7F7F" w:rsidRDefault="00E8095A" w:rsidP="00C242B9">
      <w:pPr>
        <w:jc w:val="both"/>
        <w:rPr>
          <w:rFonts w:ascii="Arial" w:hAnsi="Arial" w:cs="Arial"/>
          <w:sz w:val="24"/>
          <w:szCs w:val="24"/>
        </w:rPr>
      </w:pPr>
      <w:r w:rsidRPr="004E7F7F">
        <w:rPr>
          <w:rFonts w:ascii="Arial" w:eastAsia="Arial" w:hAnsi="Arial" w:cs="Arial"/>
          <w:b/>
          <w:sz w:val="24"/>
          <w:szCs w:val="24"/>
        </w:rPr>
        <w:t xml:space="preserve">           </w:t>
      </w:r>
    </w:p>
    <w:p w:rsidR="00BE2F5E" w:rsidRPr="00BE2F5E" w:rsidRDefault="00D41607" w:rsidP="00BE2F5E">
      <w:pPr>
        <w:pStyle w:val="PargrafodaLista"/>
        <w:numPr>
          <w:ilvl w:val="0"/>
          <w:numId w:val="19"/>
        </w:numPr>
        <w:suppressAutoHyphens w:val="0"/>
        <w:spacing w:after="120"/>
        <w:rPr>
          <w:rFonts w:ascii="Arial" w:hAnsi="Arial" w:cs="Arial"/>
          <w:sz w:val="24"/>
          <w:szCs w:val="24"/>
        </w:rPr>
      </w:pPr>
      <w:r w:rsidRPr="00BE2F5E">
        <w:rPr>
          <w:rFonts w:ascii="Arial" w:hAnsi="Arial" w:cs="Arial"/>
          <w:b/>
          <w:sz w:val="24"/>
          <w:szCs w:val="24"/>
        </w:rPr>
        <w:t>Objetivo</w:t>
      </w:r>
      <w:r w:rsidR="00E82AEE" w:rsidRPr="00BE2F5E">
        <w:rPr>
          <w:rFonts w:ascii="Arial" w:hAnsi="Arial" w:cs="Arial"/>
          <w:b/>
          <w:sz w:val="24"/>
          <w:szCs w:val="24"/>
        </w:rPr>
        <w:t>....</w:t>
      </w:r>
      <w:r w:rsidRPr="00BE2F5E">
        <w:rPr>
          <w:rFonts w:ascii="Arial" w:hAnsi="Arial" w:cs="Arial"/>
          <w:sz w:val="24"/>
          <w:szCs w:val="24"/>
        </w:rPr>
        <w:t xml:space="preserve">: </w:t>
      </w:r>
      <w:r w:rsidR="00BE2F5E" w:rsidRPr="00BE2F5E">
        <w:rPr>
          <w:rFonts w:ascii="Arial" w:hAnsi="Arial" w:cs="Arial"/>
          <w:sz w:val="24"/>
          <w:szCs w:val="24"/>
        </w:rPr>
        <w:t>Aplicar os conceitos vistos no decorrer do curso sobre as características de interfaces amigáveis, por meio da construção deliberada de interfaces boas e ruins.</w:t>
      </w:r>
    </w:p>
    <w:p w:rsidR="008D368C" w:rsidRPr="00BE2F5E" w:rsidRDefault="008D368C" w:rsidP="00BE2F5E">
      <w:pPr>
        <w:pStyle w:val="PargrafodaLista"/>
        <w:numPr>
          <w:ilvl w:val="0"/>
          <w:numId w:val="19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BE2F5E">
        <w:rPr>
          <w:rFonts w:ascii="Arial" w:hAnsi="Arial" w:cs="Arial"/>
          <w:b/>
          <w:sz w:val="24"/>
          <w:szCs w:val="24"/>
        </w:rPr>
        <w:t>Valor</w:t>
      </w:r>
      <w:r w:rsidRPr="00BE2F5E">
        <w:rPr>
          <w:rFonts w:ascii="Arial" w:hAnsi="Arial" w:cs="Arial"/>
          <w:sz w:val="24"/>
          <w:szCs w:val="24"/>
        </w:rPr>
        <w:t xml:space="preserve">: </w:t>
      </w:r>
      <w:r w:rsidR="00513A32" w:rsidRPr="00BE2F5E">
        <w:rPr>
          <w:rFonts w:ascii="Arial" w:hAnsi="Arial" w:cs="Arial"/>
          <w:sz w:val="24"/>
          <w:szCs w:val="24"/>
        </w:rPr>
        <w:t>5</w:t>
      </w:r>
      <w:r w:rsidRPr="00BE2F5E">
        <w:rPr>
          <w:rFonts w:ascii="Arial" w:hAnsi="Arial" w:cs="Arial"/>
          <w:sz w:val="24"/>
          <w:szCs w:val="24"/>
        </w:rPr>
        <w:t>,0 pontos</w:t>
      </w:r>
      <w:r w:rsidR="00BE2F5E">
        <w:rPr>
          <w:rFonts w:ascii="Arial" w:hAnsi="Arial" w:cs="Arial"/>
          <w:sz w:val="24"/>
          <w:szCs w:val="24"/>
        </w:rPr>
        <w:t xml:space="preserve"> (apresentação e texto)</w:t>
      </w:r>
      <w:r w:rsidRPr="00BE2F5E">
        <w:rPr>
          <w:rFonts w:ascii="Arial" w:hAnsi="Arial" w:cs="Arial"/>
          <w:sz w:val="24"/>
          <w:szCs w:val="24"/>
        </w:rPr>
        <w:t>.</w:t>
      </w:r>
    </w:p>
    <w:p w:rsidR="00BE2F5E" w:rsidRPr="00BE2F5E" w:rsidRDefault="00BE2F5E" w:rsidP="00BE2F5E">
      <w:pPr>
        <w:pStyle w:val="PargrafodaLista"/>
        <w:numPr>
          <w:ilvl w:val="0"/>
          <w:numId w:val="19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BE2F5E">
        <w:rPr>
          <w:rFonts w:ascii="Arial" w:hAnsi="Arial" w:cs="Arial"/>
          <w:b/>
          <w:sz w:val="24"/>
          <w:szCs w:val="24"/>
        </w:rPr>
        <w:t xml:space="preserve">Apresentação: </w:t>
      </w:r>
      <w:r w:rsidRPr="00BE2F5E">
        <w:rPr>
          <w:rFonts w:ascii="Arial" w:hAnsi="Arial" w:cs="Arial"/>
          <w:sz w:val="24"/>
          <w:szCs w:val="24"/>
        </w:rPr>
        <w:t>aproximadamente 15 minutos (</w:t>
      </w:r>
      <w:r w:rsidRPr="00BE2F5E">
        <w:rPr>
          <w:rFonts w:ascii="Arial" w:hAnsi="Arial" w:cs="Arial"/>
          <w:b/>
          <w:sz w:val="24"/>
          <w:szCs w:val="24"/>
        </w:rPr>
        <w:t>15 e 22/agosto/2022)</w:t>
      </w:r>
    </w:p>
    <w:p w:rsidR="00BE2F5E" w:rsidRDefault="008D368C" w:rsidP="00BE2F5E">
      <w:pPr>
        <w:numPr>
          <w:ilvl w:val="0"/>
          <w:numId w:val="15"/>
        </w:numPr>
        <w:suppressAutoHyphens w:val="0"/>
        <w:spacing w:after="120"/>
        <w:ind w:left="357" w:hanging="357"/>
        <w:jc w:val="both"/>
        <w:rPr>
          <w:rFonts w:ascii="Arial" w:hAnsi="Arial" w:cs="Arial"/>
          <w:sz w:val="24"/>
          <w:szCs w:val="24"/>
        </w:rPr>
      </w:pPr>
      <w:r w:rsidRPr="00BE2F5E">
        <w:rPr>
          <w:rFonts w:ascii="Arial" w:hAnsi="Arial" w:cs="Arial"/>
          <w:b/>
          <w:sz w:val="24"/>
          <w:szCs w:val="24"/>
        </w:rPr>
        <w:t>Metodologia</w:t>
      </w:r>
      <w:r w:rsidRPr="00BE2F5E">
        <w:rPr>
          <w:rFonts w:ascii="Arial" w:hAnsi="Arial" w:cs="Arial"/>
          <w:sz w:val="24"/>
          <w:szCs w:val="24"/>
        </w:rPr>
        <w:t xml:space="preserve">: </w:t>
      </w:r>
      <w:r w:rsidR="00BE2F5E" w:rsidRPr="00BE2F5E">
        <w:rPr>
          <w:rFonts w:ascii="Arial" w:hAnsi="Arial" w:cs="Arial"/>
          <w:sz w:val="24"/>
          <w:szCs w:val="24"/>
        </w:rPr>
        <w:t xml:space="preserve">A classe será dividida em grupos, para motivar o trabalho em equipe. Quanto ao ambiente computacional, ele pode e deve ser definido pela própria equipe. </w:t>
      </w:r>
    </w:p>
    <w:p w:rsidR="00BE2F5E" w:rsidRPr="00BE2F5E" w:rsidRDefault="00BE2F5E" w:rsidP="00BE2F5E">
      <w:pPr>
        <w:numPr>
          <w:ilvl w:val="0"/>
          <w:numId w:val="15"/>
        </w:numPr>
        <w:suppressAutoHyphens w:val="0"/>
        <w:spacing w:after="120"/>
        <w:ind w:left="357" w:hanging="357"/>
        <w:jc w:val="both"/>
        <w:rPr>
          <w:rFonts w:ascii="Arial" w:hAnsi="Arial" w:cs="Arial"/>
          <w:sz w:val="24"/>
          <w:szCs w:val="24"/>
        </w:rPr>
      </w:pPr>
      <w:r w:rsidRPr="00BE2F5E">
        <w:rPr>
          <w:rFonts w:ascii="Arial" w:hAnsi="Arial" w:cs="Arial"/>
          <w:b/>
          <w:sz w:val="24"/>
          <w:szCs w:val="24"/>
        </w:rPr>
        <w:t>Produto</w:t>
      </w:r>
      <w:r w:rsidRPr="00BE2F5E">
        <w:rPr>
          <w:rFonts w:ascii="Arial" w:hAnsi="Arial" w:cs="Arial"/>
          <w:sz w:val="24"/>
          <w:szCs w:val="24"/>
        </w:rPr>
        <w:t xml:space="preserve">: Serão </w:t>
      </w:r>
      <w:r w:rsidRPr="00BE2F5E">
        <w:rPr>
          <w:rFonts w:ascii="Arial" w:hAnsi="Arial" w:cs="Arial"/>
          <w:b/>
          <w:sz w:val="24"/>
          <w:szCs w:val="24"/>
        </w:rPr>
        <w:t>construíd</w:t>
      </w:r>
      <w:r>
        <w:rPr>
          <w:rFonts w:ascii="Arial" w:hAnsi="Arial" w:cs="Arial"/>
          <w:b/>
          <w:sz w:val="24"/>
          <w:szCs w:val="24"/>
        </w:rPr>
        <w:t>o</w:t>
      </w:r>
      <w:r w:rsidRPr="00BE2F5E">
        <w:rPr>
          <w:rFonts w:ascii="Arial" w:hAnsi="Arial" w:cs="Arial"/>
          <w:b/>
          <w:sz w:val="24"/>
          <w:szCs w:val="24"/>
        </w:rPr>
        <w:t>s</w:t>
      </w:r>
      <w:r w:rsidRPr="00BE2F5E">
        <w:rPr>
          <w:rFonts w:ascii="Arial" w:hAnsi="Arial" w:cs="Arial"/>
          <w:sz w:val="24"/>
          <w:szCs w:val="24"/>
        </w:rPr>
        <w:t xml:space="preserve"> dois pares de interfaces relativas a programas de cadastramento - um bom, outro ruim. Cada interface será avaliada de acordo com os critérios ergonômicos descritos por [CYBIS, 2004], numa escala de 0,0 a 10,0, definindo a “nota” da interface (que é uma média dos valores atribuídos aos critérios). Será entregue um documento, contendo:</w:t>
      </w:r>
    </w:p>
    <w:p w:rsidR="00BE2F5E" w:rsidRPr="00BE2F5E" w:rsidRDefault="00BE2F5E" w:rsidP="00BE2F5E">
      <w:pPr>
        <w:numPr>
          <w:ilvl w:val="1"/>
          <w:numId w:val="15"/>
        </w:numPr>
        <w:suppressAutoHyphens w:val="0"/>
        <w:spacing w:after="120"/>
        <w:rPr>
          <w:rFonts w:ascii="Arial" w:hAnsi="Arial" w:cs="Arial"/>
          <w:sz w:val="24"/>
          <w:szCs w:val="24"/>
        </w:rPr>
      </w:pPr>
      <w:r w:rsidRPr="00BE2F5E">
        <w:rPr>
          <w:rFonts w:ascii="Arial" w:hAnsi="Arial" w:cs="Arial"/>
          <w:b/>
          <w:sz w:val="24"/>
          <w:szCs w:val="24"/>
        </w:rPr>
        <w:t>Capa</w:t>
      </w:r>
      <w:r w:rsidRPr="00BE2F5E">
        <w:rPr>
          <w:rFonts w:ascii="Arial" w:hAnsi="Arial" w:cs="Arial"/>
          <w:sz w:val="24"/>
          <w:szCs w:val="24"/>
        </w:rPr>
        <w:t>: identificação da escola, do curso, da disciplina, da turma, do professor e do grupo;</w:t>
      </w:r>
    </w:p>
    <w:p w:rsidR="00BE2F5E" w:rsidRPr="00BE2F5E" w:rsidRDefault="00BE2F5E" w:rsidP="00BE2F5E">
      <w:pPr>
        <w:numPr>
          <w:ilvl w:val="1"/>
          <w:numId w:val="15"/>
        </w:numPr>
        <w:suppressAutoHyphens w:val="0"/>
        <w:spacing w:after="120"/>
        <w:rPr>
          <w:rFonts w:ascii="Arial" w:hAnsi="Arial" w:cs="Arial"/>
          <w:sz w:val="24"/>
          <w:szCs w:val="24"/>
        </w:rPr>
      </w:pPr>
      <w:r w:rsidRPr="00BE2F5E">
        <w:rPr>
          <w:rFonts w:ascii="Arial" w:hAnsi="Arial" w:cs="Arial"/>
          <w:b/>
          <w:sz w:val="24"/>
          <w:szCs w:val="24"/>
        </w:rPr>
        <w:t>Interfaces boas</w:t>
      </w:r>
      <w:r w:rsidRPr="00BE2F5E">
        <w:rPr>
          <w:rFonts w:ascii="Arial" w:hAnsi="Arial" w:cs="Arial"/>
          <w:sz w:val="24"/>
          <w:szCs w:val="24"/>
        </w:rPr>
        <w:t>: para cada critério, apresentar a definição desse critério, e a avaliação da interface (justificando o valor atribuído);</w:t>
      </w:r>
    </w:p>
    <w:p w:rsidR="00BE2F5E" w:rsidRPr="00BE2F5E" w:rsidRDefault="00BE2F5E" w:rsidP="00BE2F5E">
      <w:pPr>
        <w:numPr>
          <w:ilvl w:val="1"/>
          <w:numId w:val="15"/>
        </w:numPr>
        <w:suppressAutoHyphens w:val="0"/>
        <w:spacing w:after="120"/>
        <w:rPr>
          <w:rFonts w:ascii="Arial" w:hAnsi="Arial" w:cs="Arial"/>
          <w:sz w:val="24"/>
          <w:szCs w:val="24"/>
        </w:rPr>
      </w:pPr>
      <w:r w:rsidRPr="00BE2F5E">
        <w:rPr>
          <w:rFonts w:ascii="Arial" w:hAnsi="Arial" w:cs="Arial"/>
          <w:b/>
          <w:sz w:val="24"/>
          <w:szCs w:val="24"/>
        </w:rPr>
        <w:t>Interfaces ruins</w:t>
      </w:r>
      <w:r w:rsidRPr="00BE2F5E">
        <w:rPr>
          <w:rFonts w:ascii="Arial" w:hAnsi="Arial" w:cs="Arial"/>
          <w:sz w:val="24"/>
          <w:szCs w:val="24"/>
        </w:rPr>
        <w:t>: idem;</w:t>
      </w:r>
    </w:p>
    <w:p w:rsidR="00BE2F5E" w:rsidRPr="00BE2F5E" w:rsidRDefault="00BE2F5E" w:rsidP="00BE2F5E">
      <w:pPr>
        <w:numPr>
          <w:ilvl w:val="1"/>
          <w:numId w:val="15"/>
        </w:numPr>
        <w:suppressAutoHyphens w:val="0"/>
        <w:spacing w:after="120"/>
        <w:rPr>
          <w:rFonts w:ascii="Arial" w:hAnsi="Arial" w:cs="Arial"/>
          <w:sz w:val="24"/>
          <w:szCs w:val="24"/>
        </w:rPr>
      </w:pPr>
      <w:r w:rsidRPr="00BE2F5E">
        <w:rPr>
          <w:rFonts w:ascii="Arial" w:hAnsi="Arial" w:cs="Arial"/>
          <w:b/>
          <w:sz w:val="24"/>
          <w:szCs w:val="24"/>
        </w:rPr>
        <w:t>Referências bibliográficas</w:t>
      </w:r>
      <w:r w:rsidRPr="00BE2F5E">
        <w:rPr>
          <w:rFonts w:ascii="Arial" w:hAnsi="Arial" w:cs="Arial"/>
          <w:sz w:val="24"/>
          <w:szCs w:val="24"/>
        </w:rPr>
        <w:t>.</w:t>
      </w:r>
    </w:p>
    <w:p w:rsidR="00BE2F5E" w:rsidRPr="00BE2F5E" w:rsidRDefault="00BE2F5E" w:rsidP="00BE2F5E">
      <w:pPr>
        <w:numPr>
          <w:ilvl w:val="0"/>
          <w:numId w:val="15"/>
        </w:numPr>
        <w:suppressAutoHyphens w:val="0"/>
        <w:ind w:left="357" w:hanging="357"/>
        <w:rPr>
          <w:rFonts w:ascii="Arial" w:hAnsi="Arial" w:cs="Arial"/>
          <w:sz w:val="24"/>
          <w:szCs w:val="24"/>
        </w:rPr>
      </w:pPr>
      <w:r w:rsidRPr="00BE2F5E">
        <w:rPr>
          <w:rFonts w:ascii="Arial" w:hAnsi="Arial" w:cs="Arial"/>
          <w:b/>
          <w:sz w:val="24"/>
          <w:szCs w:val="24"/>
        </w:rPr>
        <w:t>Critérios ergonômicos principais</w:t>
      </w:r>
      <w:r w:rsidRPr="00BE2F5E">
        <w:rPr>
          <w:rFonts w:ascii="Arial" w:hAnsi="Arial" w:cs="Arial"/>
          <w:sz w:val="24"/>
          <w:szCs w:val="24"/>
        </w:rPr>
        <w:t>:</w:t>
      </w:r>
    </w:p>
    <w:p w:rsidR="00BE2F5E" w:rsidRPr="00BE2F5E" w:rsidRDefault="00BE2F5E" w:rsidP="00BE2F5E">
      <w:pPr>
        <w:numPr>
          <w:ilvl w:val="0"/>
          <w:numId w:val="16"/>
        </w:numPr>
        <w:suppressAutoHyphens w:val="0"/>
        <w:rPr>
          <w:rFonts w:ascii="Arial" w:hAnsi="Arial" w:cs="Arial"/>
          <w:sz w:val="24"/>
          <w:szCs w:val="24"/>
        </w:rPr>
      </w:pPr>
      <w:r w:rsidRPr="00BE2F5E">
        <w:rPr>
          <w:rFonts w:ascii="Arial" w:hAnsi="Arial" w:cs="Arial"/>
          <w:sz w:val="24"/>
          <w:szCs w:val="24"/>
        </w:rPr>
        <w:t>A condução</w:t>
      </w:r>
    </w:p>
    <w:p w:rsidR="00BE2F5E" w:rsidRPr="00BE2F5E" w:rsidRDefault="00BE2F5E" w:rsidP="00BE2F5E">
      <w:pPr>
        <w:numPr>
          <w:ilvl w:val="0"/>
          <w:numId w:val="16"/>
        </w:numPr>
        <w:suppressAutoHyphens w:val="0"/>
        <w:rPr>
          <w:rFonts w:ascii="Arial" w:hAnsi="Arial" w:cs="Arial"/>
          <w:sz w:val="24"/>
          <w:szCs w:val="24"/>
        </w:rPr>
      </w:pPr>
      <w:r w:rsidRPr="00BE2F5E">
        <w:rPr>
          <w:rFonts w:ascii="Arial" w:hAnsi="Arial" w:cs="Arial"/>
          <w:sz w:val="24"/>
          <w:szCs w:val="24"/>
        </w:rPr>
        <w:t>A carga de trabalho</w:t>
      </w:r>
    </w:p>
    <w:p w:rsidR="00BE2F5E" w:rsidRPr="00BE2F5E" w:rsidRDefault="00BE2F5E" w:rsidP="00BE2F5E">
      <w:pPr>
        <w:numPr>
          <w:ilvl w:val="0"/>
          <w:numId w:val="16"/>
        </w:numPr>
        <w:suppressAutoHyphens w:val="0"/>
        <w:rPr>
          <w:rFonts w:ascii="Arial" w:hAnsi="Arial" w:cs="Arial"/>
          <w:sz w:val="24"/>
          <w:szCs w:val="24"/>
        </w:rPr>
      </w:pPr>
      <w:r w:rsidRPr="00BE2F5E">
        <w:rPr>
          <w:rFonts w:ascii="Arial" w:hAnsi="Arial" w:cs="Arial"/>
          <w:sz w:val="24"/>
          <w:szCs w:val="24"/>
        </w:rPr>
        <w:t>O controle explícito</w:t>
      </w:r>
    </w:p>
    <w:p w:rsidR="00BE2F5E" w:rsidRPr="00BE2F5E" w:rsidRDefault="00BE2F5E" w:rsidP="00BE2F5E">
      <w:pPr>
        <w:numPr>
          <w:ilvl w:val="0"/>
          <w:numId w:val="16"/>
        </w:numPr>
        <w:suppressAutoHyphens w:val="0"/>
        <w:rPr>
          <w:rFonts w:ascii="Arial" w:hAnsi="Arial" w:cs="Arial"/>
          <w:sz w:val="24"/>
          <w:szCs w:val="24"/>
        </w:rPr>
      </w:pPr>
      <w:r w:rsidRPr="00BE2F5E">
        <w:rPr>
          <w:rFonts w:ascii="Arial" w:hAnsi="Arial" w:cs="Arial"/>
          <w:sz w:val="24"/>
          <w:szCs w:val="24"/>
        </w:rPr>
        <w:t>A adaptabilidade</w:t>
      </w:r>
    </w:p>
    <w:p w:rsidR="00BE2F5E" w:rsidRPr="00BE2F5E" w:rsidRDefault="00BE2F5E" w:rsidP="00BE2F5E">
      <w:pPr>
        <w:numPr>
          <w:ilvl w:val="0"/>
          <w:numId w:val="16"/>
        </w:numPr>
        <w:suppressAutoHyphens w:val="0"/>
        <w:rPr>
          <w:rFonts w:ascii="Arial" w:hAnsi="Arial" w:cs="Arial"/>
          <w:sz w:val="24"/>
          <w:szCs w:val="24"/>
        </w:rPr>
      </w:pPr>
      <w:r w:rsidRPr="00BE2F5E">
        <w:rPr>
          <w:rFonts w:ascii="Arial" w:hAnsi="Arial" w:cs="Arial"/>
          <w:sz w:val="24"/>
          <w:szCs w:val="24"/>
        </w:rPr>
        <w:t>A gestão de erros</w:t>
      </w:r>
    </w:p>
    <w:p w:rsidR="00BE2F5E" w:rsidRPr="00BE2F5E" w:rsidRDefault="00BE2F5E" w:rsidP="00BE2F5E">
      <w:pPr>
        <w:numPr>
          <w:ilvl w:val="0"/>
          <w:numId w:val="16"/>
        </w:numPr>
        <w:suppressAutoHyphens w:val="0"/>
        <w:rPr>
          <w:rFonts w:ascii="Arial" w:hAnsi="Arial" w:cs="Arial"/>
          <w:sz w:val="24"/>
          <w:szCs w:val="24"/>
        </w:rPr>
      </w:pPr>
      <w:r w:rsidRPr="00BE2F5E">
        <w:rPr>
          <w:rFonts w:ascii="Arial" w:hAnsi="Arial" w:cs="Arial"/>
          <w:sz w:val="24"/>
          <w:szCs w:val="24"/>
        </w:rPr>
        <w:t>A homogeneidade/consistência</w:t>
      </w:r>
    </w:p>
    <w:p w:rsidR="00BE2F5E" w:rsidRPr="00BE2F5E" w:rsidRDefault="00BE2F5E" w:rsidP="00BE2F5E">
      <w:pPr>
        <w:numPr>
          <w:ilvl w:val="0"/>
          <w:numId w:val="16"/>
        </w:numPr>
        <w:suppressAutoHyphens w:val="0"/>
        <w:rPr>
          <w:rFonts w:ascii="Arial" w:hAnsi="Arial" w:cs="Arial"/>
          <w:sz w:val="24"/>
          <w:szCs w:val="24"/>
        </w:rPr>
      </w:pPr>
      <w:r w:rsidRPr="00BE2F5E">
        <w:rPr>
          <w:rFonts w:ascii="Arial" w:hAnsi="Arial" w:cs="Arial"/>
          <w:sz w:val="24"/>
          <w:szCs w:val="24"/>
        </w:rPr>
        <w:t>O significado de códigos e denominações</w:t>
      </w:r>
    </w:p>
    <w:p w:rsidR="00BE2F5E" w:rsidRPr="00BE2F5E" w:rsidRDefault="00BE2F5E" w:rsidP="00BE2F5E">
      <w:pPr>
        <w:numPr>
          <w:ilvl w:val="0"/>
          <w:numId w:val="16"/>
        </w:numPr>
        <w:suppressAutoHyphens w:val="0"/>
        <w:rPr>
          <w:rFonts w:ascii="Arial" w:hAnsi="Arial" w:cs="Arial"/>
          <w:sz w:val="24"/>
          <w:szCs w:val="24"/>
        </w:rPr>
      </w:pPr>
      <w:r w:rsidRPr="00BE2F5E">
        <w:rPr>
          <w:rFonts w:ascii="Arial" w:hAnsi="Arial" w:cs="Arial"/>
          <w:sz w:val="24"/>
          <w:szCs w:val="24"/>
        </w:rPr>
        <w:t>A compatibilidade</w:t>
      </w:r>
    </w:p>
    <w:p w:rsidR="00BE2F5E" w:rsidRPr="00BE2F5E" w:rsidRDefault="00BE2F5E" w:rsidP="00BE2F5E">
      <w:pPr>
        <w:rPr>
          <w:rFonts w:ascii="Arial" w:hAnsi="Arial" w:cs="Arial"/>
          <w:sz w:val="24"/>
          <w:szCs w:val="24"/>
        </w:rPr>
      </w:pPr>
    </w:p>
    <w:p w:rsidR="00BE2F5E" w:rsidRPr="00BE2F5E" w:rsidRDefault="00BE2F5E" w:rsidP="00BE2F5E">
      <w:pPr>
        <w:numPr>
          <w:ilvl w:val="0"/>
          <w:numId w:val="17"/>
        </w:numPr>
        <w:suppressAutoHyphens w:val="0"/>
        <w:rPr>
          <w:rFonts w:ascii="Arial" w:hAnsi="Arial" w:cs="Arial"/>
          <w:sz w:val="24"/>
          <w:szCs w:val="24"/>
        </w:rPr>
      </w:pPr>
      <w:r w:rsidRPr="00BE2F5E">
        <w:rPr>
          <w:rFonts w:ascii="Arial" w:hAnsi="Arial" w:cs="Arial"/>
          <w:b/>
          <w:sz w:val="24"/>
          <w:szCs w:val="24"/>
        </w:rPr>
        <w:t>Referência bibliográfica</w:t>
      </w:r>
      <w:r w:rsidRPr="00BE2F5E">
        <w:rPr>
          <w:rFonts w:ascii="Arial" w:hAnsi="Arial" w:cs="Arial"/>
          <w:sz w:val="24"/>
          <w:szCs w:val="24"/>
        </w:rPr>
        <w:t>:</w:t>
      </w:r>
    </w:p>
    <w:p w:rsidR="00BE2F5E" w:rsidRPr="00BE2F5E" w:rsidRDefault="00BE2F5E" w:rsidP="00BE2F5E">
      <w:pPr>
        <w:pStyle w:val="Cabealho"/>
        <w:numPr>
          <w:ilvl w:val="0"/>
          <w:numId w:val="18"/>
        </w:numPr>
        <w:tabs>
          <w:tab w:val="clear" w:pos="4419"/>
          <w:tab w:val="clear" w:pos="8838"/>
        </w:tabs>
        <w:suppressAutoHyphens w:val="0"/>
        <w:spacing w:before="120"/>
        <w:ind w:right="62"/>
        <w:jc w:val="both"/>
        <w:rPr>
          <w:rFonts w:ascii="Arial" w:hAnsi="Arial" w:cs="Arial"/>
          <w:sz w:val="24"/>
          <w:szCs w:val="24"/>
        </w:rPr>
      </w:pPr>
      <w:r w:rsidRPr="00BE2F5E">
        <w:rPr>
          <w:rFonts w:ascii="Arial" w:hAnsi="Arial" w:cs="Arial"/>
          <w:sz w:val="24"/>
          <w:szCs w:val="24"/>
        </w:rPr>
        <w:t>CYBIS, Walter. Ergonomia e Usabilidade. São Paulo: Novatec, 2004.</w:t>
      </w:r>
    </w:p>
    <w:p w:rsidR="00BE2F5E" w:rsidRPr="00BE2F5E" w:rsidRDefault="00BE2F5E" w:rsidP="00BE2F5E">
      <w:pPr>
        <w:rPr>
          <w:rFonts w:ascii="Arial" w:hAnsi="Arial" w:cs="Arial"/>
          <w:sz w:val="24"/>
          <w:szCs w:val="24"/>
        </w:rPr>
      </w:pPr>
    </w:p>
    <w:p w:rsidR="008D368C" w:rsidRPr="004E7F7F" w:rsidRDefault="008D368C" w:rsidP="00BE2F5E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4E7F7F" w:rsidRDefault="004E7F7F">
      <w:pPr>
        <w:spacing w:after="120"/>
        <w:ind w:left="284"/>
        <w:jc w:val="both"/>
        <w:rPr>
          <w:rFonts w:ascii="Arial" w:hAnsi="Arial" w:cs="Arial"/>
          <w:color w:val="1F497D"/>
          <w:sz w:val="24"/>
          <w:szCs w:val="24"/>
        </w:rPr>
      </w:pPr>
    </w:p>
    <w:p w:rsidR="008A7785" w:rsidRPr="000F24F8" w:rsidRDefault="008A7785" w:rsidP="008A7785">
      <w:pPr>
        <w:pStyle w:val="PargrafodaLista"/>
        <w:spacing w:after="120"/>
        <w:ind w:left="1004"/>
        <w:jc w:val="both"/>
        <w:rPr>
          <w:rFonts w:ascii="Arial" w:hAnsi="Arial" w:cs="Arial"/>
          <w:color w:val="1F497D"/>
          <w:sz w:val="24"/>
          <w:szCs w:val="24"/>
        </w:rPr>
      </w:pPr>
    </w:p>
    <w:sectPr w:rsidR="008A7785" w:rsidRPr="000F24F8" w:rsidSect="006335AE">
      <w:pgSz w:w="11906" w:h="16838"/>
      <w:pgMar w:top="1190" w:right="720" w:bottom="720" w:left="720" w:header="113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CE1" w:rsidRDefault="00255CE1">
      <w:r>
        <w:separator/>
      </w:r>
    </w:p>
  </w:endnote>
  <w:endnote w:type="continuationSeparator" w:id="1">
    <w:p w:rsidR="00255CE1" w:rsidRDefault="00255C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CE1" w:rsidRDefault="00255CE1">
      <w:r>
        <w:separator/>
      </w:r>
    </w:p>
  </w:footnote>
  <w:footnote w:type="continuationSeparator" w:id="1">
    <w:p w:rsidR="00255CE1" w:rsidRDefault="00255C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708"/>
        </w:tabs>
        <w:ind w:left="1077" w:hanging="360"/>
      </w:pPr>
      <w:rPr>
        <w:rFonts w:ascii="Arial" w:hAnsi="Arial" w:cs="Arial"/>
      </w:rPr>
    </w:lvl>
  </w:abstractNum>
  <w:abstractNum w:abstractNumId="3">
    <w:nsid w:val="09750A37"/>
    <w:multiLevelType w:val="hybridMultilevel"/>
    <w:tmpl w:val="04B61716"/>
    <w:lvl w:ilvl="0" w:tplc="04160011">
      <w:start w:val="1"/>
      <w:numFmt w:val="decimal"/>
      <w:lvlText w:val="%1)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5704C"/>
    <w:multiLevelType w:val="hybridMultilevel"/>
    <w:tmpl w:val="DD6E714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4E91CEC"/>
    <w:multiLevelType w:val="hybridMultilevel"/>
    <w:tmpl w:val="75B040A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DE4494"/>
    <w:multiLevelType w:val="hybridMultilevel"/>
    <w:tmpl w:val="3FBC6EC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993490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506C09AF"/>
    <w:multiLevelType w:val="hybridMultilevel"/>
    <w:tmpl w:val="3E665E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0CE4248"/>
    <w:multiLevelType w:val="hybridMultilevel"/>
    <w:tmpl w:val="573AB09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5CD52F8"/>
    <w:multiLevelType w:val="hybridMultilevel"/>
    <w:tmpl w:val="33CC761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81862AB"/>
    <w:multiLevelType w:val="hybridMultilevel"/>
    <w:tmpl w:val="DDC20D3A"/>
    <w:lvl w:ilvl="0" w:tplc="79C4B54E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2">
    <w:nsid w:val="598A3DBE"/>
    <w:multiLevelType w:val="hybridMultilevel"/>
    <w:tmpl w:val="CA2A39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FAB762C"/>
    <w:multiLevelType w:val="hybridMultilevel"/>
    <w:tmpl w:val="6CD47F48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0AD14DC"/>
    <w:multiLevelType w:val="hybridMultilevel"/>
    <w:tmpl w:val="D64254B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63D41624"/>
    <w:multiLevelType w:val="hybridMultilevel"/>
    <w:tmpl w:val="110C4C22"/>
    <w:lvl w:ilvl="0" w:tplc="04160011">
      <w:start w:val="1"/>
      <w:numFmt w:val="decimal"/>
      <w:lvlText w:val="%1)"/>
      <w:lvlJc w:val="left"/>
      <w:pPr>
        <w:ind w:left="1004" w:hanging="360"/>
      </w:pPr>
    </w:lvl>
    <w:lvl w:ilvl="1" w:tplc="04160019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77BA7529"/>
    <w:multiLevelType w:val="hybridMultilevel"/>
    <w:tmpl w:val="7DC67620"/>
    <w:lvl w:ilvl="0" w:tplc="0416000F">
      <w:start w:val="1"/>
      <w:numFmt w:val="decimal"/>
      <w:lvlText w:val="%1."/>
      <w:lvlJc w:val="left"/>
      <w:pPr>
        <w:ind w:left="363" w:hanging="360"/>
      </w:pPr>
    </w:lvl>
    <w:lvl w:ilvl="1" w:tplc="04160019" w:tentative="1">
      <w:start w:val="1"/>
      <w:numFmt w:val="lowerLetter"/>
      <w:lvlText w:val="%2."/>
      <w:lvlJc w:val="left"/>
      <w:pPr>
        <w:ind w:left="1083" w:hanging="360"/>
      </w:pPr>
    </w:lvl>
    <w:lvl w:ilvl="2" w:tplc="0416001B" w:tentative="1">
      <w:start w:val="1"/>
      <w:numFmt w:val="lowerRoman"/>
      <w:lvlText w:val="%3."/>
      <w:lvlJc w:val="right"/>
      <w:pPr>
        <w:ind w:left="1803" w:hanging="180"/>
      </w:pPr>
    </w:lvl>
    <w:lvl w:ilvl="3" w:tplc="0416000F" w:tentative="1">
      <w:start w:val="1"/>
      <w:numFmt w:val="decimal"/>
      <w:lvlText w:val="%4."/>
      <w:lvlJc w:val="left"/>
      <w:pPr>
        <w:ind w:left="2523" w:hanging="360"/>
      </w:pPr>
    </w:lvl>
    <w:lvl w:ilvl="4" w:tplc="04160019" w:tentative="1">
      <w:start w:val="1"/>
      <w:numFmt w:val="lowerLetter"/>
      <w:lvlText w:val="%5."/>
      <w:lvlJc w:val="left"/>
      <w:pPr>
        <w:ind w:left="3243" w:hanging="360"/>
      </w:pPr>
    </w:lvl>
    <w:lvl w:ilvl="5" w:tplc="0416001B" w:tentative="1">
      <w:start w:val="1"/>
      <w:numFmt w:val="lowerRoman"/>
      <w:lvlText w:val="%6."/>
      <w:lvlJc w:val="right"/>
      <w:pPr>
        <w:ind w:left="3963" w:hanging="180"/>
      </w:pPr>
    </w:lvl>
    <w:lvl w:ilvl="6" w:tplc="0416000F" w:tentative="1">
      <w:start w:val="1"/>
      <w:numFmt w:val="decimal"/>
      <w:lvlText w:val="%7."/>
      <w:lvlJc w:val="left"/>
      <w:pPr>
        <w:ind w:left="4683" w:hanging="360"/>
      </w:pPr>
    </w:lvl>
    <w:lvl w:ilvl="7" w:tplc="04160019" w:tentative="1">
      <w:start w:val="1"/>
      <w:numFmt w:val="lowerLetter"/>
      <w:lvlText w:val="%8."/>
      <w:lvlJc w:val="left"/>
      <w:pPr>
        <w:ind w:left="5403" w:hanging="360"/>
      </w:pPr>
    </w:lvl>
    <w:lvl w:ilvl="8" w:tplc="0416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7">
    <w:nsid w:val="7C5A6B8E"/>
    <w:multiLevelType w:val="hybridMultilevel"/>
    <w:tmpl w:val="6352978A"/>
    <w:lvl w:ilvl="0" w:tplc="677C70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A7323B"/>
    <w:multiLevelType w:val="hybridMultilevel"/>
    <w:tmpl w:val="B98C9D98"/>
    <w:lvl w:ilvl="0" w:tplc="76982D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16"/>
  </w:num>
  <w:num w:numId="7">
    <w:abstractNumId w:val="18"/>
  </w:num>
  <w:num w:numId="8">
    <w:abstractNumId w:val="12"/>
  </w:num>
  <w:num w:numId="9">
    <w:abstractNumId w:val="6"/>
  </w:num>
  <w:num w:numId="10">
    <w:abstractNumId w:val="13"/>
  </w:num>
  <w:num w:numId="11">
    <w:abstractNumId w:val="17"/>
  </w:num>
  <w:num w:numId="12">
    <w:abstractNumId w:val="4"/>
  </w:num>
  <w:num w:numId="13">
    <w:abstractNumId w:val="15"/>
  </w:num>
  <w:num w:numId="14">
    <w:abstractNumId w:val="3"/>
  </w:num>
  <w:num w:numId="15">
    <w:abstractNumId w:val="10"/>
  </w:num>
  <w:num w:numId="16">
    <w:abstractNumId w:val="11"/>
  </w:num>
  <w:num w:numId="17">
    <w:abstractNumId w:val="5"/>
  </w:num>
  <w:num w:numId="18">
    <w:abstractNumId w:val="14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8"/>
  <w:displayBackgroundShape/>
  <w:embedSystemFonts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0332"/>
    <w:rsid w:val="000062A3"/>
    <w:rsid w:val="000153F2"/>
    <w:rsid w:val="00015EB4"/>
    <w:rsid w:val="0003715B"/>
    <w:rsid w:val="00080616"/>
    <w:rsid w:val="000C5AE5"/>
    <w:rsid w:val="000F24F8"/>
    <w:rsid w:val="00100DD6"/>
    <w:rsid w:val="0018266D"/>
    <w:rsid w:val="001A4279"/>
    <w:rsid w:val="001C041C"/>
    <w:rsid w:val="0023092A"/>
    <w:rsid w:val="00255CE1"/>
    <w:rsid w:val="002C4F75"/>
    <w:rsid w:val="002F7A82"/>
    <w:rsid w:val="00301A95"/>
    <w:rsid w:val="00346C4C"/>
    <w:rsid w:val="00362EAA"/>
    <w:rsid w:val="003F3AC5"/>
    <w:rsid w:val="004349D0"/>
    <w:rsid w:val="004452D6"/>
    <w:rsid w:val="004A4A59"/>
    <w:rsid w:val="004C29BB"/>
    <w:rsid w:val="004E7F7F"/>
    <w:rsid w:val="00513A32"/>
    <w:rsid w:val="00552EBA"/>
    <w:rsid w:val="00573783"/>
    <w:rsid w:val="00593220"/>
    <w:rsid w:val="005A3147"/>
    <w:rsid w:val="005F0FCB"/>
    <w:rsid w:val="005F67EA"/>
    <w:rsid w:val="006050D6"/>
    <w:rsid w:val="00612FCF"/>
    <w:rsid w:val="00616AF4"/>
    <w:rsid w:val="006335AE"/>
    <w:rsid w:val="006363D3"/>
    <w:rsid w:val="006528C5"/>
    <w:rsid w:val="00683B74"/>
    <w:rsid w:val="00696F93"/>
    <w:rsid w:val="007065E7"/>
    <w:rsid w:val="0073205A"/>
    <w:rsid w:val="007767BA"/>
    <w:rsid w:val="00781BB1"/>
    <w:rsid w:val="00797802"/>
    <w:rsid w:val="007B09C7"/>
    <w:rsid w:val="007F1682"/>
    <w:rsid w:val="00841EA7"/>
    <w:rsid w:val="00861614"/>
    <w:rsid w:val="008A0EF9"/>
    <w:rsid w:val="008A7785"/>
    <w:rsid w:val="008D368C"/>
    <w:rsid w:val="00903CC9"/>
    <w:rsid w:val="0092463D"/>
    <w:rsid w:val="00935317"/>
    <w:rsid w:val="00943C0F"/>
    <w:rsid w:val="00951788"/>
    <w:rsid w:val="009566C8"/>
    <w:rsid w:val="00957D2F"/>
    <w:rsid w:val="009C0822"/>
    <w:rsid w:val="009C2837"/>
    <w:rsid w:val="00A159CF"/>
    <w:rsid w:val="00A15AA8"/>
    <w:rsid w:val="00A17D70"/>
    <w:rsid w:val="00A94838"/>
    <w:rsid w:val="00AA5EA1"/>
    <w:rsid w:val="00AB775D"/>
    <w:rsid w:val="00AF6D6D"/>
    <w:rsid w:val="00B0702C"/>
    <w:rsid w:val="00B90332"/>
    <w:rsid w:val="00BE2F5E"/>
    <w:rsid w:val="00BF4C40"/>
    <w:rsid w:val="00C242B9"/>
    <w:rsid w:val="00C443B7"/>
    <w:rsid w:val="00C717EF"/>
    <w:rsid w:val="00C8668B"/>
    <w:rsid w:val="00CB2B9F"/>
    <w:rsid w:val="00D41607"/>
    <w:rsid w:val="00D51F1E"/>
    <w:rsid w:val="00D52CEC"/>
    <w:rsid w:val="00D53AF8"/>
    <w:rsid w:val="00D71A65"/>
    <w:rsid w:val="00DB7B97"/>
    <w:rsid w:val="00DF1AFC"/>
    <w:rsid w:val="00E02E42"/>
    <w:rsid w:val="00E21AF2"/>
    <w:rsid w:val="00E21D97"/>
    <w:rsid w:val="00E423C1"/>
    <w:rsid w:val="00E8095A"/>
    <w:rsid w:val="00E82AEE"/>
    <w:rsid w:val="00E85859"/>
    <w:rsid w:val="00E970D7"/>
    <w:rsid w:val="00EB6E3E"/>
    <w:rsid w:val="00ED7A99"/>
    <w:rsid w:val="00EE0EBF"/>
    <w:rsid w:val="00EF1615"/>
    <w:rsid w:val="00EF76F2"/>
    <w:rsid w:val="00F1067C"/>
    <w:rsid w:val="00F23C1E"/>
    <w:rsid w:val="00F37DC9"/>
    <w:rsid w:val="00F61B7E"/>
    <w:rsid w:val="00F8414E"/>
    <w:rsid w:val="00F87E71"/>
    <w:rsid w:val="00F97811"/>
    <w:rsid w:val="00FA4BBE"/>
    <w:rsid w:val="00FB2C1B"/>
    <w:rsid w:val="00FF3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5AE"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rsid w:val="006335AE"/>
    <w:pPr>
      <w:keepNext/>
      <w:tabs>
        <w:tab w:val="num" w:pos="0"/>
      </w:tabs>
      <w:spacing w:before="240" w:after="60"/>
      <w:ind w:left="432" w:hanging="432"/>
      <w:outlineLvl w:val="0"/>
    </w:pPr>
    <w:rPr>
      <w:rFonts w:ascii="Arial" w:hAnsi="Arial" w:cs="Arial"/>
      <w:b/>
      <w:kern w:val="1"/>
      <w:sz w:val="28"/>
    </w:rPr>
  </w:style>
  <w:style w:type="paragraph" w:styleId="Ttulo2">
    <w:name w:val="heading 2"/>
    <w:basedOn w:val="Normal"/>
    <w:next w:val="Normal"/>
    <w:qFormat/>
    <w:rsid w:val="006335AE"/>
    <w:pPr>
      <w:keepNext/>
      <w:tabs>
        <w:tab w:val="num" w:pos="0"/>
      </w:tabs>
      <w:ind w:left="576" w:hanging="576"/>
      <w:jc w:val="both"/>
      <w:outlineLvl w:val="1"/>
    </w:pPr>
    <w:rPr>
      <w:rFonts w:ascii="Arial" w:hAnsi="Arial" w:cs="Arial"/>
      <w:b/>
      <w:bCs/>
      <w:sz w:val="24"/>
    </w:rPr>
  </w:style>
  <w:style w:type="paragraph" w:styleId="Ttulo3">
    <w:name w:val="heading 3"/>
    <w:basedOn w:val="Ttulo30"/>
    <w:next w:val="Corpodetexto"/>
    <w:qFormat/>
    <w:rsid w:val="006335AE"/>
    <w:pPr>
      <w:tabs>
        <w:tab w:val="num" w:pos="0"/>
      </w:tabs>
      <w:spacing w:before="140"/>
      <w:ind w:left="720" w:hanging="720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6335AE"/>
    <w:pPr>
      <w:keepNext/>
      <w:tabs>
        <w:tab w:val="num" w:pos="0"/>
      </w:tabs>
      <w:ind w:left="864" w:hanging="864"/>
      <w:jc w:val="both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6335AE"/>
  </w:style>
  <w:style w:type="character" w:customStyle="1" w:styleId="WW8Num1z1">
    <w:name w:val="WW8Num1z1"/>
    <w:rsid w:val="006335AE"/>
  </w:style>
  <w:style w:type="character" w:customStyle="1" w:styleId="WW8Num1z2">
    <w:name w:val="WW8Num1z2"/>
    <w:rsid w:val="006335AE"/>
  </w:style>
  <w:style w:type="character" w:customStyle="1" w:styleId="WW8Num1z3">
    <w:name w:val="WW8Num1z3"/>
    <w:rsid w:val="006335AE"/>
  </w:style>
  <w:style w:type="character" w:customStyle="1" w:styleId="WW8Num1z4">
    <w:name w:val="WW8Num1z4"/>
    <w:rsid w:val="006335AE"/>
  </w:style>
  <w:style w:type="character" w:customStyle="1" w:styleId="WW8Num1z5">
    <w:name w:val="WW8Num1z5"/>
    <w:rsid w:val="006335AE"/>
  </w:style>
  <w:style w:type="character" w:customStyle="1" w:styleId="WW8Num1z6">
    <w:name w:val="WW8Num1z6"/>
    <w:rsid w:val="006335AE"/>
  </w:style>
  <w:style w:type="character" w:customStyle="1" w:styleId="WW8Num1z7">
    <w:name w:val="WW8Num1z7"/>
    <w:rsid w:val="006335AE"/>
  </w:style>
  <w:style w:type="character" w:customStyle="1" w:styleId="WW8Num1z8">
    <w:name w:val="WW8Num1z8"/>
    <w:rsid w:val="006335AE"/>
  </w:style>
  <w:style w:type="character" w:customStyle="1" w:styleId="WW8Num2z0">
    <w:name w:val="WW8Num2z0"/>
    <w:rsid w:val="006335AE"/>
    <w:rPr>
      <w:rFonts w:ascii="Arial" w:hAnsi="Arial" w:cs="Arial" w:hint="default"/>
      <w:sz w:val="24"/>
      <w:szCs w:val="24"/>
    </w:rPr>
  </w:style>
  <w:style w:type="character" w:customStyle="1" w:styleId="WW8Num3z0">
    <w:name w:val="WW8Num3z0"/>
    <w:rsid w:val="006335AE"/>
    <w:rPr>
      <w:rFonts w:ascii="Arial" w:hAnsi="Arial" w:cs="Arial"/>
    </w:rPr>
  </w:style>
  <w:style w:type="character" w:customStyle="1" w:styleId="WW8Num4z0">
    <w:name w:val="WW8Num4z0"/>
    <w:rsid w:val="006335AE"/>
  </w:style>
  <w:style w:type="character" w:customStyle="1" w:styleId="WW8Num4z1">
    <w:name w:val="WW8Num4z1"/>
    <w:rsid w:val="006335AE"/>
  </w:style>
  <w:style w:type="character" w:customStyle="1" w:styleId="WW8Num4z2">
    <w:name w:val="WW8Num4z2"/>
    <w:rsid w:val="006335AE"/>
  </w:style>
  <w:style w:type="character" w:customStyle="1" w:styleId="WW8Num4z3">
    <w:name w:val="WW8Num4z3"/>
    <w:rsid w:val="006335AE"/>
  </w:style>
  <w:style w:type="character" w:customStyle="1" w:styleId="WW8Num4z4">
    <w:name w:val="WW8Num4z4"/>
    <w:rsid w:val="006335AE"/>
  </w:style>
  <w:style w:type="character" w:customStyle="1" w:styleId="WW8Num4z5">
    <w:name w:val="WW8Num4z5"/>
    <w:rsid w:val="006335AE"/>
  </w:style>
  <w:style w:type="character" w:customStyle="1" w:styleId="WW8Num4z6">
    <w:name w:val="WW8Num4z6"/>
    <w:rsid w:val="006335AE"/>
  </w:style>
  <w:style w:type="character" w:customStyle="1" w:styleId="WW8Num4z7">
    <w:name w:val="WW8Num4z7"/>
    <w:rsid w:val="006335AE"/>
  </w:style>
  <w:style w:type="character" w:customStyle="1" w:styleId="WW8Num4z8">
    <w:name w:val="WW8Num4z8"/>
    <w:rsid w:val="006335AE"/>
  </w:style>
  <w:style w:type="character" w:customStyle="1" w:styleId="WW8Num5z0">
    <w:name w:val="WW8Num5z0"/>
    <w:rsid w:val="006335AE"/>
  </w:style>
  <w:style w:type="character" w:customStyle="1" w:styleId="WW8Num5z1">
    <w:name w:val="WW8Num5z1"/>
    <w:rsid w:val="006335AE"/>
  </w:style>
  <w:style w:type="character" w:customStyle="1" w:styleId="WW8Num5z2">
    <w:name w:val="WW8Num5z2"/>
    <w:rsid w:val="006335AE"/>
  </w:style>
  <w:style w:type="character" w:customStyle="1" w:styleId="WW8Num5z3">
    <w:name w:val="WW8Num5z3"/>
    <w:rsid w:val="006335AE"/>
  </w:style>
  <w:style w:type="character" w:customStyle="1" w:styleId="WW8Num5z4">
    <w:name w:val="WW8Num5z4"/>
    <w:rsid w:val="006335AE"/>
  </w:style>
  <w:style w:type="character" w:customStyle="1" w:styleId="WW8Num5z5">
    <w:name w:val="WW8Num5z5"/>
    <w:rsid w:val="006335AE"/>
  </w:style>
  <w:style w:type="character" w:customStyle="1" w:styleId="WW8Num5z6">
    <w:name w:val="WW8Num5z6"/>
    <w:rsid w:val="006335AE"/>
  </w:style>
  <w:style w:type="character" w:customStyle="1" w:styleId="WW8Num5z7">
    <w:name w:val="WW8Num5z7"/>
    <w:rsid w:val="006335AE"/>
  </w:style>
  <w:style w:type="character" w:customStyle="1" w:styleId="WW8Num5z8">
    <w:name w:val="WW8Num5z8"/>
    <w:rsid w:val="006335AE"/>
  </w:style>
  <w:style w:type="character" w:customStyle="1" w:styleId="Fontepargpadro3">
    <w:name w:val="Fonte parág. padrão3"/>
    <w:rsid w:val="006335AE"/>
  </w:style>
  <w:style w:type="character" w:customStyle="1" w:styleId="Absatz-Standardschriftart">
    <w:name w:val="Absatz-Standardschriftart"/>
    <w:rsid w:val="006335AE"/>
  </w:style>
  <w:style w:type="character" w:customStyle="1" w:styleId="Fontepargpadro2">
    <w:name w:val="Fonte parág. padrão2"/>
    <w:rsid w:val="006335AE"/>
  </w:style>
  <w:style w:type="character" w:customStyle="1" w:styleId="WW-Absatz-Standardschriftart">
    <w:name w:val="WW-Absatz-Standardschriftart"/>
    <w:rsid w:val="006335AE"/>
  </w:style>
  <w:style w:type="character" w:customStyle="1" w:styleId="WW8Num3z1">
    <w:name w:val="WW8Num3z1"/>
    <w:rsid w:val="006335AE"/>
    <w:rPr>
      <w:rFonts w:ascii="Courier New" w:hAnsi="Courier New" w:cs="Courier New"/>
    </w:rPr>
  </w:style>
  <w:style w:type="character" w:customStyle="1" w:styleId="WW8Num3z2">
    <w:name w:val="WW8Num3z2"/>
    <w:rsid w:val="006335AE"/>
    <w:rPr>
      <w:rFonts w:ascii="Wingdings" w:hAnsi="Wingdings" w:cs="Wingdings"/>
    </w:rPr>
  </w:style>
  <w:style w:type="character" w:customStyle="1" w:styleId="WW8Num3z3">
    <w:name w:val="WW8Num3z3"/>
    <w:rsid w:val="006335AE"/>
    <w:rPr>
      <w:rFonts w:ascii="Symbol" w:hAnsi="Symbol" w:cs="Symbol"/>
    </w:rPr>
  </w:style>
  <w:style w:type="character" w:customStyle="1" w:styleId="WW8Num6z1">
    <w:name w:val="WW8Num6z1"/>
    <w:rsid w:val="006335AE"/>
    <w:rPr>
      <w:rFonts w:ascii="Symbol" w:hAnsi="Symbol" w:cs="Symbol"/>
    </w:rPr>
  </w:style>
  <w:style w:type="character" w:customStyle="1" w:styleId="WW8Num8z0">
    <w:name w:val="WW8Num8z0"/>
    <w:rsid w:val="006335AE"/>
    <w:rPr>
      <w:rFonts w:ascii="Symbol" w:hAnsi="Symbol" w:cs="Symbol"/>
    </w:rPr>
  </w:style>
  <w:style w:type="character" w:customStyle="1" w:styleId="WW8Num9z0">
    <w:name w:val="WW8Num9z0"/>
    <w:rsid w:val="006335AE"/>
    <w:rPr>
      <w:rFonts w:ascii="Symbol" w:hAnsi="Symbol" w:cs="Symbol"/>
    </w:rPr>
  </w:style>
  <w:style w:type="character" w:customStyle="1" w:styleId="WW8Num9z1">
    <w:name w:val="WW8Num9z1"/>
    <w:rsid w:val="006335AE"/>
    <w:rPr>
      <w:rFonts w:ascii="Courier New" w:hAnsi="Courier New" w:cs="Courier New"/>
    </w:rPr>
  </w:style>
  <w:style w:type="character" w:customStyle="1" w:styleId="WW8Num9z2">
    <w:name w:val="WW8Num9z2"/>
    <w:rsid w:val="006335AE"/>
    <w:rPr>
      <w:rFonts w:ascii="Wingdings" w:hAnsi="Wingdings" w:cs="Wingdings"/>
    </w:rPr>
  </w:style>
  <w:style w:type="character" w:customStyle="1" w:styleId="WW8Num10z0">
    <w:name w:val="WW8Num10z0"/>
    <w:rsid w:val="006335AE"/>
    <w:rPr>
      <w:b/>
    </w:rPr>
  </w:style>
  <w:style w:type="character" w:customStyle="1" w:styleId="WW8Num17z1">
    <w:name w:val="WW8Num17z1"/>
    <w:rsid w:val="006335AE"/>
    <w:rPr>
      <w:rFonts w:ascii="Wingdings" w:hAnsi="Wingdings" w:cs="Wingdings"/>
      <w:color w:val="auto"/>
    </w:rPr>
  </w:style>
  <w:style w:type="character" w:customStyle="1" w:styleId="WW8Num18z0">
    <w:name w:val="WW8Num18z0"/>
    <w:rsid w:val="006335AE"/>
    <w:rPr>
      <w:rFonts w:ascii="Symbol" w:hAnsi="Symbol" w:cs="Symbol"/>
    </w:rPr>
  </w:style>
  <w:style w:type="character" w:customStyle="1" w:styleId="Fontepargpadro1">
    <w:name w:val="Fonte parág. padrão1"/>
    <w:rsid w:val="006335AE"/>
  </w:style>
  <w:style w:type="character" w:customStyle="1" w:styleId="Marcas">
    <w:name w:val="Marcas"/>
    <w:rsid w:val="006335AE"/>
    <w:rPr>
      <w:rFonts w:ascii="OpenSymbol" w:eastAsia="OpenSymbol" w:hAnsi="OpenSymbol" w:cs="OpenSymbol"/>
    </w:rPr>
  </w:style>
  <w:style w:type="character" w:customStyle="1" w:styleId="WW8Num6z0">
    <w:name w:val="WW8Num6z0"/>
    <w:rsid w:val="006335AE"/>
    <w:rPr>
      <w:rFonts w:ascii="Arial" w:hAnsi="Arial" w:cs="Arial"/>
    </w:rPr>
  </w:style>
  <w:style w:type="character" w:customStyle="1" w:styleId="WW8Num6z2">
    <w:name w:val="WW8Num6z2"/>
    <w:rsid w:val="006335AE"/>
  </w:style>
  <w:style w:type="character" w:customStyle="1" w:styleId="WW8Num6z3">
    <w:name w:val="WW8Num6z3"/>
    <w:rsid w:val="006335AE"/>
  </w:style>
  <w:style w:type="character" w:customStyle="1" w:styleId="WW8Num6z4">
    <w:name w:val="WW8Num6z4"/>
    <w:rsid w:val="006335AE"/>
  </w:style>
  <w:style w:type="character" w:customStyle="1" w:styleId="WW8Num6z5">
    <w:name w:val="WW8Num6z5"/>
    <w:rsid w:val="006335AE"/>
  </w:style>
  <w:style w:type="character" w:customStyle="1" w:styleId="WW8Num6z6">
    <w:name w:val="WW8Num6z6"/>
    <w:rsid w:val="006335AE"/>
  </w:style>
  <w:style w:type="character" w:customStyle="1" w:styleId="WW8Num6z7">
    <w:name w:val="WW8Num6z7"/>
    <w:rsid w:val="006335AE"/>
  </w:style>
  <w:style w:type="character" w:customStyle="1" w:styleId="WW8Num6z8">
    <w:name w:val="WW8Num6z8"/>
    <w:rsid w:val="006335AE"/>
  </w:style>
  <w:style w:type="paragraph" w:customStyle="1" w:styleId="Ttulo30">
    <w:name w:val="Título3"/>
    <w:basedOn w:val="Normal"/>
    <w:next w:val="Corpodetexto"/>
    <w:rsid w:val="006335A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rsid w:val="006335AE"/>
    <w:pPr>
      <w:jc w:val="both"/>
    </w:pPr>
    <w:rPr>
      <w:sz w:val="28"/>
    </w:rPr>
  </w:style>
  <w:style w:type="paragraph" w:styleId="Lista">
    <w:name w:val="List"/>
    <w:basedOn w:val="Corpodetexto"/>
    <w:rsid w:val="006335AE"/>
    <w:rPr>
      <w:rFonts w:cs="Mangal"/>
    </w:rPr>
  </w:style>
  <w:style w:type="paragraph" w:styleId="Legenda">
    <w:name w:val="caption"/>
    <w:basedOn w:val="Normal"/>
    <w:qFormat/>
    <w:rsid w:val="006335A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6335AE"/>
    <w:pPr>
      <w:suppressLineNumbers/>
    </w:pPr>
    <w:rPr>
      <w:rFonts w:cs="Mangal"/>
    </w:rPr>
  </w:style>
  <w:style w:type="paragraph" w:customStyle="1" w:styleId="Ttulo20">
    <w:name w:val="Título2"/>
    <w:basedOn w:val="Normal"/>
    <w:next w:val="Corpodetexto"/>
    <w:rsid w:val="006335A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2">
    <w:name w:val="Legenda2"/>
    <w:basedOn w:val="Normal"/>
    <w:rsid w:val="006335A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10">
    <w:name w:val="Título1"/>
    <w:basedOn w:val="Normal"/>
    <w:next w:val="Corpodetexto"/>
    <w:rsid w:val="006335A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1">
    <w:name w:val="Legenda1"/>
    <w:basedOn w:val="Normal"/>
    <w:rsid w:val="006335A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">
    <w:name w:val="header"/>
    <w:basedOn w:val="Normal"/>
    <w:rsid w:val="006335A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6335AE"/>
    <w:pPr>
      <w:tabs>
        <w:tab w:val="center" w:pos="4419"/>
        <w:tab w:val="right" w:pos="8838"/>
      </w:tabs>
    </w:pPr>
  </w:style>
  <w:style w:type="paragraph" w:customStyle="1" w:styleId="MapadoDocumento1">
    <w:name w:val="Mapa do Documento1"/>
    <w:basedOn w:val="Normal"/>
    <w:rsid w:val="006335AE"/>
    <w:pPr>
      <w:shd w:val="clear" w:color="auto" w:fill="000080"/>
    </w:pPr>
    <w:rPr>
      <w:rFonts w:ascii="Tahoma" w:hAnsi="Tahoma" w:cs="Tahoma"/>
    </w:rPr>
  </w:style>
  <w:style w:type="paragraph" w:styleId="Recuodecorpodetexto">
    <w:name w:val="Body Text Indent"/>
    <w:basedOn w:val="Normal"/>
    <w:rsid w:val="006335AE"/>
    <w:pPr>
      <w:ind w:left="641" w:hanging="284"/>
    </w:pPr>
    <w:rPr>
      <w:sz w:val="24"/>
    </w:rPr>
  </w:style>
  <w:style w:type="paragraph" w:customStyle="1" w:styleId="Corpodetexto21">
    <w:name w:val="Corpo de texto 21"/>
    <w:basedOn w:val="Normal"/>
    <w:rsid w:val="006335AE"/>
    <w:pPr>
      <w:jc w:val="both"/>
    </w:pPr>
    <w:rPr>
      <w:rFonts w:ascii="Arial" w:hAnsi="Arial" w:cs="Arial"/>
    </w:rPr>
  </w:style>
  <w:style w:type="paragraph" w:customStyle="1" w:styleId="Corpodetexto31">
    <w:name w:val="Corpo de texto 31"/>
    <w:basedOn w:val="Normal"/>
    <w:rsid w:val="006335AE"/>
    <w:rPr>
      <w:rFonts w:ascii="Arial" w:hAnsi="Arial" w:cs="Arial"/>
      <w:color w:val="000000"/>
      <w:szCs w:val="16"/>
    </w:rPr>
  </w:style>
  <w:style w:type="paragraph" w:styleId="PargrafodaLista">
    <w:name w:val="List Paragraph"/>
    <w:basedOn w:val="Normal"/>
    <w:qFormat/>
    <w:rsid w:val="006335AE"/>
    <w:pPr>
      <w:ind w:left="708"/>
    </w:pPr>
  </w:style>
  <w:style w:type="paragraph" w:customStyle="1" w:styleId="western">
    <w:name w:val="western"/>
    <w:basedOn w:val="Normal"/>
    <w:rsid w:val="006335AE"/>
    <w:pPr>
      <w:spacing w:before="100" w:after="119"/>
    </w:pPr>
    <w:rPr>
      <w:sz w:val="24"/>
      <w:szCs w:val="24"/>
    </w:rPr>
  </w:style>
  <w:style w:type="paragraph" w:customStyle="1" w:styleId="Contedodetabela">
    <w:name w:val="Conteúdo de tabela"/>
    <w:basedOn w:val="Normal"/>
    <w:rsid w:val="006335AE"/>
    <w:pPr>
      <w:suppressLineNumbers/>
    </w:pPr>
  </w:style>
  <w:style w:type="paragraph" w:customStyle="1" w:styleId="Contedodatabela">
    <w:name w:val="Conteúdo da tabela"/>
    <w:basedOn w:val="Normal"/>
    <w:rsid w:val="006335AE"/>
    <w:pPr>
      <w:suppressLineNumbers/>
    </w:pPr>
  </w:style>
  <w:style w:type="paragraph" w:customStyle="1" w:styleId="Ttulodetabela">
    <w:name w:val="Título de tabela"/>
    <w:basedOn w:val="Contedodetabela"/>
    <w:rsid w:val="006335AE"/>
    <w:pPr>
      <w:jc w:val="center"/>
    </w:pPr>
    <w:rPr>
      <w:b/>
      <w:bCs/>
    </w:rPr>
  </w:style>
  <w:style w:type="paragraph" w:customStyle="1" w:styleId="Citaes">
    <w:name w:val="Citações"/>
    <w:basedOn w:val="Normal"/>
    <w:rsid w:val="006335AE"/>
    <w:pPr>
      <w:spacing w:after="283"/>
      <w:ind w:left="567" w:right="567"/>
    </w:pPr>
  </w:style>
  <w:style w:type="paragraph" w:styleId="Ttulo">
    <w:name w:val="Title"/>
    <w:basedOn w:val="Ttulo30"/>
    <w:next w:val="Corpodetexto"/>
    <w:qFormat/>
    <w:rsid w:val="006335AE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30"/>
    <w:next w:val="Corpodetexto"/>
    <w:qFormat/>
    <w:rsid w:val="006335AE"/>
    <w:pPr>
      <w:spacing w:before="60"/>
      <w:jc w:val="center"/>
    </w:pPr>
    <w:rPr>
      <w:sz w:val="36"/>
      <w:szCs w:val="36"/>
    </w:rPr>
  </w:style>
  <w:style w:type="character" w:styleId="Hyperlink">
    <w:name w:val="Hyperlink"/>
    <w:basedOn w:val="Fontepargpadro"/>
    <w:uiPriority w:val="99"/>
    <w:unhideWhenUsed/>
    <w:rsid w:val="00E82A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2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282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PARTE I - Questões Objetivas</vt:lpstr>
    </vt:vector>
  </TitlesOfParts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PARTE I - Questões Objetivas</dc:title>
  <dc:creator>UNIVERSIDADE SALGADO DE OLIVE</dc:creator>
  <cp:lastModifiedBy>user</cp:lastModifiedBy>
  <cp:revision>3</cp:revision>
  <cp:lastPrinted>2016-09-14T20:37:00Z</cp:lastPrinted>
  <dcterms:created xsi:type="dcterms:W3CDTF">2022-08-09T15:07:00Z</dcterms:created>
  <dcterms:modified xsi:type="dcterms:W3CDTF">2022-08-09T15:07:00Z</dcterms:modified>
</cp:coreProperties>
</file>